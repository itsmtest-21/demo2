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D0606" w14:textId="715A6A07" w:rsidR="00BA4529" w:rsidRDefault="00BA4529">
      <w:pPr>
        <w:rPr>
          <w:lang w:val="en-US"/>
        </w:rPr>
      </w:pPr>
      <w:r>
        <w:rPr>
          <w:lang w:val="en-US"/>
        </w:rPr>
        <w:t xml:space="preserve">Slack Performance Testing </w:t>
      </w:r>
      <w:proofErr w:type="gramStart"/>
      <w:r>
        <w:rPr>
          <w:lang w:val="en-US"/>
        </w:rPr>
        <w:t>scope :</w:t>
      </w:r>
      <w:proofErr w:type="gramEnd"/>
    </w:p>
    <w:p w14:paraId="34A27BCA" w14:textId="5873C7ED" w:rsidR="00BA4529" w:rsidRDefault="00BA4529">
      <w:pPr>
        <w:rPr>
          <w:lang w:val="en-US"/>
        </w:rPr>
      </w:pPr>
    </w:p>
    <w:p w14:paraId="6CC9BD3D" w14:textId="126DCDD1" w:rsidR="00BA4529" w:rsidRDefault="00BA4529">
      <w:pPr>
        <w:rPr>
          <w:lang w:val="en-US"/>
        </w:rPr>
      </w:pPr>
    </w:p>
    <w:p w14:paraId="39F53C13" w14:textId="77777777" w:rsidR="00BA4529" w:rsidRDefault="00BA4529" w:rsidP="00BA452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DMTs - </w:t>
      </w:r>
      <w:proofErr w:type="spellStart"/>
      <w:r>
        <w:rPr>
          <w:rFonts w:ascii="AppleSystemUIFont" w:hAnsi="AppleSystemUIFont" w:cs="AppleSystemUIFont"/>
          <w:lang w:val="en-GB"/>
        </w:rPr>
        <w:t>apis</w:t>
      </w:r>
      <w:proofErr w:type="spellEnd"/>
    </w:p>
    <w:p w14:paraId="100E6F89" w14:textId="77777777" w:rsidR="00BA4529" w:rsidRDefault="00BA4529" w:rsidP="00BA452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14D98AF4" w14:textId="77777777" w:rsidR="00BA4529" w:rsidRDefault="00BA4529" w:rsidP="00BA452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Performance testing inputs - </w:t>
      </w:r>
    </w:p>
    <w:p w14:paraId="78B45E3F" w14:textId="77777777" w:rsidR="00BA4529" w:rsidRDefault="00BA4529" w:rsidP="00BA452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Min </w:t>
      </w:r>
      <w:proofErr w:type="spellStart"/>
      <w:r>
        <w:rPr>
          <w:rFonts w:ascii="AppleSystemUIFont" w:hAnsi="AppleSystemUIFont" w:cs="AppleSystemUIFont"/>
          <w:lang w:val="en-GB"/>
        </w:rPr>
        <w:t>num</w:t>
      </w:r>
      <w:proofErr w:type="spellEnd"/>
      <w:r>
        <w:rPr>
          <w:rFonts w:ascii="AppleSystemUIFont" w:hAnsi="AppleSystemUIFont" w:cs="AppleSystemUIFont"/>
          <w:lang w:val="en-GB"/>
        </w:rPr>
        <w:t xml:space="preserve"> of records for testing (</w:t>
      </w:r>
      <w:proofErr w:type="gramStart"/>
      <w:r>
        <w:rPr>
          <w:rFonts w:ascii="AppleSystemUIFont" w:hAnsi="AppleSystemUIFont" w:cs="AppleSystemUIFont"/>
          <w:lang w:val="en-GB"/>
        </w:rPr>
        <w:t>messages )</w:t>
      </w:r>
      <w:proofErr w:type="gramEnd"/>
    </w:p>
    <w:p w14:paraId="3A908C26" w14:textId="77777777" w:rsidR="00BA4529" w:rsidRDefault="00BA4529" w:rsidP="00BA452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proofErr w:type="gramStart"/>
      <w:r>
        <w:rPr>
          <w:rFonts w:ascii="AppleSystemUIFont" w:hAnsi="AppleSystemUIFont" w:cs="AppleSystemUIFont"/>
          <w:lang w:val="en-GB"/>
        </w:rPr>
        <w:t>Channel  users</w:t>
      </w:r>
      <w:proofErr w:type="gramEnd"/>
      <w:r>
        <w:rPr>
          <w:rFonts w:ascii="AppleSystemUIFont" w:hAnsi="AppleSystemUIFont" w:cs="AppleSystemUIFont"/>
          <w:lang w:val="en-GB"/>
        </w:rPr>
        <w:t xml:space="preserve"> </w:t>
      </w:r>
    </w:p>
    <w:p w14:paraId="565D71FC" w14:textId="77777777" w:rsidR="00BA4529" w:rsidRDefault="00BA4529" w:rsidP="00BA452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Threads </w:t>
      </w:r>
    </w:p>
    <w:p w14:paraId="59EAA4C4" w14:textId="77777777" w:rsidR="00BA4529" w:rsidRDefault="00BA4529" w:rsidP="00BA452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Media attachments to slack messages</w:t>
      </w:r>
    </w:p>
    <w:p w14:paraId="19BFD357" w14:textId="77777777" w:rsidR="00BA4529" w:rsidRDefault="00BA4529" w:rsidP="00BA452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</w:p>
    <w:p w14:paraId="6F1B65CD" w14:textId="77777777" w:rsidR="00BA4529" w:rsidRDefault="00BA4529" w:rsidP="00BA452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</w:p>
    <w:p w14:paraId="091D6854" w14:textId="77777777" w:rsidR="00BA4529" w:rsidRDefault="00BA4529" w:rsidP="00BA452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Expected response </w:t>
      </w:r>
      <w:proofErr w:type="gramStart"/>
      <w:r>
        <w:rPr>
          <w:rFonts w:ascii="AppleSystemUIFont" w:hAnsi="AppleSystemUIFont" w:cs="AppleSystemUIFont"/>
          <w:lang w:val="en-GB"/>
        </w:rPr>
        <w:t>time ?</w:t>
      </w:r>
      <w:proofErr w:type="gramEnd"/>
      <w:r>
        <w:rPr>
          <w:rFonts w:ascii="AppleSystemUIFont" w:hAnsi="AppleSystemUIFont" w:cs="AppleSystemUIFont"/>
          <w:lang w:val="en-GB"/>
        </w:rPr>
        <w:t xml:space="preserve"> Min </w:t>
      </w:r>
      <w:proofErr w:type="gramStart"/>
      <w:r>
        <w:rPr>
          <w:rFonts w:ascii="AppleSystemUIFont" w:hAnsi="AppleSystemUIFont" w:cs="AppleSystemUIFont"/>
          <w:lang w:val="en-GB"/>
        </w:rPr>
        <w:t>time ?</w:t>
      </w:r>
      <w:proofErr w:type="gramEnd"/>
    </w:p>
    <w:p w14:paraId="483825EC" w14:textId="77777777" w:rsidR="00BA4529" w:rsidRDefault="00BA4529" w:rsidP="00BA452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D13AC8C" w14:textId="77777777" w:rsidR="00BA4529" w:rsidRDefault="00BA4529" w:rsidP="00BA452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66CF3A38" w14:textId="77777777" w:rsidR="00BA4529" w:rsidRDefault="00BA4529" w:rsidP="00BA452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proofErr w:type="gramStart"/>
      <w:r>
        <w:rPr>
          <w:rFonts w:ascii="AppleSystemUIFont" w:hAnsi="AppleSystemUIFont" w:cs="AppleSystemUIFont"/>
          <w:lang w:val="en-GB"/>
        </w:rPr>
        <w:t>Actions :</w:t>
      </w:r>
      <w:proofErr w:type="gramEnd"/>
    </w:p>
    <w:p w14:paraId="36F95B7F" w14:textId="77777777" w:rsidR="00BA4529" w:rsidRDefault="00BA4529" w:rsidP="00BA4529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Check with Mobile team for Performance testing process</w:t>
      </w:r>
    </w:p>
    <w:p w14:paraId="1737F938" w14:textId="77777777" w:rsidR="00BA4529" w:rsidRDefault="00BA4529" w:rsidP="00BA4529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proofErr w:type="spellStart"/>
      <w:r>
        <w:rPr>
          <w:rFonts w:ascii="AppleSystemUIFont" w:hAnsi="AppleSystemUIFont" w:cs="AppleSystemUIFont"/>
          <w:lang w:val="en-GB"/>
        </w:rPr>
        <w:t>Wiremock</w:t>
      </w:r>
      <w:proofErr w:type="spellEnd"/>
      <w:r>
        <w:rPr>
          <w:rFonts w:ascii="AppleSystemUIFont" w:hAnsi="AppleSystemUIFont" w:cs="AppleSystemUIFont"/>
          <w:lang w:val="en-GB"/>
        </w:rPr>
        <w:t xml:space="preserve"> - </w:t>
      </w:r>
      <w:proofErr w:type="spellStart"/>
      <w:r>
        <w:rPr>
          <w:rFonts w:ascii="AppleSystemUIFont" w:hAnsi="AppleSystemUIFont" w:cs="AppleSystemUIFont"/>
          <w:lang w:val="en-GB"/>
        </w:rPr>
        <w:t>apis</w:t>
      </w:r>
      <w:proofErr w:type="spellEnd"/>
      <w:r>
        <w:rPr>
          <w:rFonts w:ascii="AppleSystemUIFont" w:hAnsi="AppleSystemUIFont" w:cs="AppleSystemUIFont"/>
          <w:lang w:val="en-GB"/>
        </w:rPr>
        <w:t xml:space="preserve"> for automation</w:t>
      </w:r>
    </w:p>
    <w:p w14:paraId="5960AA44" w14:textId="77777777" w:rsidR="00BA4529" w:rsidRDefault="00BA4529" w:rsidP="00BA4529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</w:p>
    <w:p w14:paraId="6C70D322" w14:textId="77777777" w:rsidR="00BA4529" w:rsidRDefault="00BA4529" w:rsidP="00BA4529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</w:p>
    <w:p w14:paraId="3F60B6CA" w14:textId="77777777" w:rsidR="00BA4529" w:rsidRDefault="00BA4529" w:rsidP="00BA452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510023E6" w14:textId="32144791" w:rsidR="00BA4529" w:rsidRDefault="00BA4529" w:rsidP="00BA452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4F0A4C55" w14:textId="7246270C" w:rsidR="00712C69" w:rsidRDefault="00712C69" w:rsidP="00BA452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proofErr w:type="gramStart"/>
      <w:r>
        <w:rPr>
          <w:rFonts w:ascii="AppleSystemUIFont" w:hAnsi="AppleSystemUIFont" w:cs="AppleSystemUIFont"/>
          <w:lang w:val="en-GB"/>
        </w:rPr>
        <w:t>DMTs :</w:t>
      </w:r>
      <w:proofErr w:type="gramEnd"/>
    </w:p>
    <w:p w14:paraId="0D6E1596" w14:textId="533EC59A" w:rsidR="00BA4529" w:rsidRDefault="00BA4529" w:rsidP="00BA4529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Bold" w:hAnsi="AppleSystemUIFontBold" w:cs="AppleSystemUIFontBold"/>
          <w:b/>
          <w:bCs/>
          <w:lang w:val="en-GB"/>
        </w:rPr>
      </w:pPr>
      <w:r>
        <w:rPr>
          <w:rFonts w:ascii="AppleSystemUIFontBold" w:hAnsi="AppleSystemUIFontBold" w:cs="AppleSystemUIFontBold"/>
          <w:b/>
          <w:bCs/>
          <w:lang w:val="en-GB"/>
        </w:rPr>
        <w:t xml:space="preserve">Create Slack channel </w:t>
      </w:r>
    </w:p>
    <w:p w14:paraId="2A2F81EF" w14:textId="209A9091" w:rsidR="00BA4529" w:rsidRDefault="00BA4529" w:rsidP="00BA4529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Bold" w:hAnsi="AppleSystemUIFontBold" w:cs="AppleSystemUIFontBold"/>
          <w:b/>
          <w:bCs/>
          <w:lang w:val="en-GB"/>
        </w:rPr>
      </w:pPr>
      <w:r>
        <w:rPr>
          <w:rFonts w:ascii="AppleSystemUIFontBold" w:hAnsi="AppleSystemUIFontBold" w:cs="AppleSystemUIFontBold"/>
          <w:b/>
          <w:bCs/>
          <w:lang w:val="en-GB"/>
        </w:rPr>
        <w:t xml:space="preserve">Join </w:t>
      </w:r>
    </w:p>
    <w:p w14:paraId="64A8D108" w14:textId="7F1518D6" w:rsidR="00BA4529" w:rsidRDefault="00BA4529" w:rsidP="00BA4529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Bold" w:hAnsi="AppleSystemUIFontBold" w:cs="AppleSystemUIFontBold"/>
          <w:b/>
          <w:bCs/>
          <w:lang w:val="en-GB"/>
        </w:rPr>
      </w:pPr>
      <w:r>
        <w:rPr>
          <w:rFonts w:ascii="AppleSystemUIFontBold" w:hAnsi="AppleSystemUIFontBold" w:cs="AppleSystemUIFontBold"/>
          <w:b/>
          <w:bCs/>
          <w:lang w:val="en-GB"/>
        </w:rPr>
        <w:t>Slash</w:t>
      </w:r>
    </w:p>
    <w:p w14:paraId="6766D1A9" w14:textId="3A04B6E6" w:rsidR="00712C69" w:rsidRDefault="00712C69" w:rsidP="00BA4529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Bold" w:hAnsi="AppleSystemUIFontBold" w:cs="AppleSystemUIFontBold"/>
          <w:b/>
          <w:bCs/>
          <w:lang w:val="en-GB"/>
        </w:rPr>
      </w:pPr>
      <w:r>
        <w:rPr>
          <w:rFonts w:ascii="AppleSystemUIFontBold" w:hAnsi="AppleSystemUIFontBold" w:cs="AppleSystemUIFontBold"/>
          <w:b/>
          <w:bCs/>
          <w:lang w:val="en-GB"/>
        </w:rPr>
        <w:t xml:space="preserve">Fetching from Slack, </w:t>
      </w:r>
      <w:proofErr w:type="gramStart"/>
      <w:r>
        <w:rPr>
          <w:rFonts w:ascii="AppleSystemUIFontBold" w:hAnsi="AppleSystemUIFontBold" w:cs="AppleSystemUIFontBold"/>
          <w:b/>
          <w:bCs/>
          <w:lang w:val="en-GB"/>
        </w:rPr>
        <w:t>Post ,</w:t>
      </w:r>
      <w:proofErr w:type="gramEnd"/>
      <w:r>
        <w:rPr>
          <w:rFonts w:ascii="AppleSystemUIFontBold" w:hAnsi="AppleSystemUIFontBold" w:cs="AppleSystemUIFontBold"/>
          <w:b/>
          <w:bCs/>
          <w:lang w:val="en-GB"/>
        </w:rPr>
        <w:t xml:space="preserve"> attach messages</w:t>
      </w:r>
    </w:p>
    <w:p w14:paraId="61E96AD2" w14:textId="4E76D904" w:rsidR="00712C69" w:rsidRDefault="0077209D" w:rsidP="00BA4529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Bold" w:hAnsi="AppleSystemUIFontBold" w:cs="AppleSystemUIFontBold"/>
          <w:b/>
          <w:bCs/>
          <w:lang w:val="en-GB"/>
        </w:rPr>
      </w:pPr>
      <w:r>
        <w:rPr>
          <w:rFonts w:ascii="AppleSystemUIFontBold" w:hAnsi="AppleSystemUIFontBold" w:cs="AppleSystemUIFontBold"/>
          <w:b/>
          <w:bCs/>
          <w:lang w:val="en-GB"/>
        </w:rPr>
        <w:t xml:space="preserve">Group profile </w:t>
      </w:r>
    </w:p>
    <w:p w14:paraId="3593E26D" w14:textId="52B3EF40" w:rsidR="00712C69" w:rsidRDefault="00712C69" w:rsidP="00712C6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</w:p>
    <w:p w14:paraId="613D355D" w14:textId="77777777" w:rsidR="00712C69" w:rsidRDefault="00712C69" w:rsidP="00712C6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  <w:proofErr w:type="gramStart"/>
      <w:r>
        <w:rPr>
          <w:rFonts w:ascii="AppleSystemUIFontBold" w:hAnsi="AppleSystemUIFontBold" w:cs="AppleSystemUIFontBold"/>
          <w:b/>
          <w:bCs/>
          <w:lang w:val="en-GB"/>
        </w:rPr>
        <w:t>Manual :</w:t>
      </w:r>
      <w:proofErr w:type="gramEnd"/>
    </w:p>
    <w:p w14:paraId="79B68997" w14:textId="43A4C55C" w:rsidR="00614AC3" w:rsidRDefault="00614AC3" w:rsidP="00712C6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  <w:r>
        <w:rPr>
          <w:rFonts w:ascii="AppleSystemUIFontBold" w:hAnsi="AppleSystemUIFontBold" w:cs="AppleSystemUIFontBold"/>
          <w:b/>
          <w:bCs/>
          <w:lang w:val="en-GB"/>
        </w:rPr>
        <w:t xml:space="preserve">DMT </w:t>
      </w:r>
      <w:proofErr w:type="spellStart"/>
      <w:r>
        <w:rPr>
          <w:rFonts w:ascii="AppleSystemUIFontBold" w:hAnsi="AppleSystemUIFontBold" w:cs="AppleSystemUIFontBold"/>
          <w:b/>
          <w:bCs/>
          <w:lang w:val="en-GB"/>
        </w:rPr>
        <w:t>usecases</w:t>
      </w:r>
      <w:proofErr w:type="spellEnd"/>
      <w:r>
        <w:rPr>
          <w:rFonts w:ascii="AppleSystemUIFontBold" w:hAnsi="AppleSystemUIFontBold" w:cs="AppleSystemUIFontBold"/>
          <w:b/>
          <w:bCs/>
          <w:lang w:val="en-GB"/>
        </w:rPr>
        <w:t xml:space="preserve"> </w:t>
      </w:r>
    </w:p>
    <w:p w14:paraId="5BEE58D8" w14:textId="0957B70D" w:rsidR="00712C69" w:rsidRDefault="00712C69" w:rsidP="00712C6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  <w:r>
        <w:rPr>
          <w:rFonts w:ascii="AppleSystemUIFontBold" w:hAnsi="AppleSystemUIFontBold" w:cs="AppleSystemUIFontBold"/>
          <w:b/>
          <w:bCs/>
          <w:lang w:val="en-GB"/>
        </w:rPr>
        <w:t>Scale up tests to get to</w:t>
      </w:r>
      <w:r w:rsidR="00614AC3">
        <w:rPr>
          <w:rFonts w:ascii="AppleSystemUIFontBold" w:hAnsi="AppleSystemUIFontBold" w:cs="AppleSystemUIFontBold"/>
          <w:b/>
          <w:bCs/>
          <w:lang w:val="en-GB"/>
        </w:rPr>
        <w:t xml:space="preserve"> a number </w:t>
      </w:r>
      <w:proofErr w:type="gramStart"/>
      <w:r w:rsidR="00614AC3">
        <w:rPr>
          <w:rFonts w:ascii="AppleSystemUIFontBold" w:hAnsi="AppleSystemUIFontBold" w:cs="AppleSystemUIFontBold"/>
          <w:b/>
          <w:bCs/>
          <w:lang w:val="en-GB"/>
        </w:rPr>
        <w:t xml:space="preserve">that </w:t>
      </w:r>
      <w:r>
        <w:rPr>
          <w:rFonts w:ascii="AppleSystemUIFontBold" w:hAnsi="AppleSystemUIFontBold" w:cs="AppleSystemUIFontBold"/>
          <w:b/>
          <w:bCs/>
          <w:lang w:val="en-GB"/>
        </w:rPr>
        <w:t xml:space="preserve"> break</w:t>
      </w:r>
      <w:r w:rsidR="00614AC3">
        <w:rPr>
          <w:rFonts w:ascii="AppleSystemUIFontBold" w:hAnsi="AppleSystemUIFontBold" w:cs="AppleSystemUIFontBold"/>
          <w:b/>
          <w:bCs/>
          <w:lang w:val="en-GB"/>
        </w:rPr>
        <w:t>s</w:t>
      </w:r>
      <w:proofErr w:type="gramEnd"/>
      <w:r>
        <w:rPr>
          <w:rFonts w:ascii="AppleSystemUIFontBold" w:hAnsi="AppleSystemUIFontBold" w:cs="AppleSystemUIFontBold"/>
          <w:b/>
          <w:bCs/>
          <w:lang w:val="en-GB"/>
        </w:rPr>
        <w:t xml:space="preserve"> the threshold</w:t>
      </w:r>
    </w:p>
    <w:p w14:paraId="41086FED" w14:textId="051617E9" w:rsidR="00614AC3" w:rsidRDefault="00614AC3" w:rsidP="00712C6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  <w:r>
        <w:rPr>
          <w:rFonts w:ascii="AppleSystemUIFontBold" w:hAnsi="AppleSystemUIFontBold" w:cs="AppleSystemUIFontBold"/>
          <w:b/>
          <w:bCs/>
          <w:lang w:val="en-GB"/>
        </w:rPr>
        <w:t xml:space="preserve">Load testing for create slack channel – with </w:t>
      </w:r>
      <w:proofErr w:type="spellStart"/>
      <w:r>
        <w:rPr>
          <w:rFonts w:ascii="AppleSystemUIFontBold" w:hAnsi="AppleSystemUIFontBold" w:cs="AppleSystemUIFontBold"/>
          <w:b/>
          <w:bCs/>
          <w:lang w:val="en-GB"/>
        </w:rPr>
        <w:t>atleast</w:t>
      </w:r>
      <w:proofErr w:type="spellEnd"/>
      <w:r>
        <w:rPr>
          <w:rFonts w:ascii="AppleSystemUIFontBold" w:hAnsi="AppleSystemUIFontBold" w:cs="AppleSystemUIFontBold"/>
          <w:b/>
          <w:bCs/>
          <w:lang w:val="en-GB"/>
        </w:rPr>
        <w:t xml:space="preserve"> 50 incidents </w:t>
      </w:r>
    </w:p>
    <w:p w14:paraId="3BA0033C" w14:textId="77777777" w:rsidR="00614AC3" w:rsidRDefault="00614AC3" w:rsidP="00712C6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</w:p>
    <w:p w14:paraId="3C8239E4" w14:textId="6AF3B1CC" w:rsidR="00712C69" w:rsidRDefault="00712C69" w:rsidP="00712C6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</w:p>
    <w:p w14:paraId="62E4277D" w14:textId="04352959" w:rsidR="00712C69" w:rsidRDefault="00712C69" w:rsidP="00712C6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</w:p>
    <w:p w14:paraId="067FF8C7" w14:textId="1B518FCD" w:rsidR="00712C69" w:rsidRDefault="00712C69" w:rsidP="00712C6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  <w:proofErr w:type="gramStart"/>
      <w:r>
        <w:rPr>
          <w:rFonts w:ascii="AppleSystemUIFontBold" w:hAnsi="AppleSystemUIFontBold" w:cs="AppleSystemUIFontBold"/>
          <w:b/>
          <w:bCs/>
          <w:lang w:val="en-GB"/>
        </w:rPr>
        <w:t>Mobile :</w:t>
      </w:r>
      <w:proofErr w:type="gramEnd"/>
    </w:p>
    <w:p w14:paraId="23066086" w14:textId="3758A6E4" w:rsidR="00712C69" w:rsidRDefault="0077209D" w:rsidP="00712C6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  <w:r>
        <w:rPr>
          <w:rFonts w:ascii="AppleSystemUIFontBold" w:hAnsi="AppleSystemUIFontBold" w:cs="AppleSystemUIFontBold"/>
          <w:b/>
          <w:bCs/>
          <w:lang w:val="en-GB"/>
        </w:rPr>
        <w:t>Show active Slack channel</w:t>
      </w:r>
    </w:p>
    <w:p w14:paraId="5F075164" w14:textId="3403A1FF" w:rsidR="0077209D" w:rsidRDefault="0077209D" w:rsidP="00712C6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  <w:r>
        <w:rPr>
          <w:rFonts w:ascii="AppleSystemUIFontBold" w:hAnsi="AppleSystemUIFontBold" w:cs="AppleSystemUIFontBold"/>
          <w:b/>
          <w:bCs/>
          <w:lang w:val="en-GB"/>
        </w:rPr>
        <w:t xml:space="preserve">Join channel </w:t>
      </w:r>
    </w:p>
    <w:p w14:paraId="0A6A7461" w14:textId="77777777" w:rsidR="0077209D" w:rsidRPr="00712C69" w:rsidRDefault="0077209D" w:rsidP="00712C6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</w:p>
    <w:p w14:paraId="197D79C2" w14:textId="77777777" w:rsidR="00BA4529" w:rsidRDefault="00BA4529">
      <w:pPr>
        <w:rPr>
          <w:lang w:val="en-US"/>
        </w:rPr>
      </w:pPr>
    </w:p>
    <w:p w14:paraId="642EC578" w14:textId="77777777" w:rsidR="00BA4529" w:rsidRPr="00BA4529" w:rsidRDefault="00BA4529">
      <w:pPr>
        <w:rPr>
          <w:lang w:val="en-US"/>
        </w:rPr>
      </w:pPr>
    </w:p>
    <w:sectPr w:rsidR="00BA4529" w:rsidRPr="00BA4529" w:rsidSect="00DE05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4895589"/>
    <w:multiLevelType w:val="hybridMultilevel"/>
    <w:tmpl w:val="D53E32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29"/>
    <w:rsid w:val="003D2325"/>
    <w:rsid w:val="005935A8"/>
    <w:rsid w:val="00614AC3"/>
    <w:rsid w:val="00702F98"/>
    <w:rsid w:val="00712C69"/>
    <w:rsid w:val="0077209D"/>
    <w:rsid w:val="00BA4529"/>
    <w:rsid w:val="00DE0587"/>
    <w:rsid w:val="00FF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2D913"/>
  <w15:chartTrackingRefBased/>
  <w15:docId w15:val="{0F5B9832-FB8B-2841-BD79-B2521ED2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Veeraghanta</dc:creator>
  <cp:keywords/>
  <dc:description/>
  <cp:lastModifiedBy>Jayasree Veeraghanta</cp:lastModifiedBy>
  <cp:revision>2</cp:revision>
  <dcterms:created xsi:type="dcterms:W3CDTF">2020-12-14T09:28:00Z</dcterms:created>
  <dcterms:modified xsi:type="dcterms:W3CDTF">2020-12-17T11:25:00Z</dcterms:modified>
</cp:coreProperties>
</file>